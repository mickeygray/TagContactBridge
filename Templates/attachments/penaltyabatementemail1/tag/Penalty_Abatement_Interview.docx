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B662AE" w14:textId="77777777" w:rsidR="00735F27" w:rsidRDefault="00735F27">
      <w:pPr>
        <w:spacing w:before="10" w:line="140" w:lineRule="exact"/>
        <w:rPr>
          <w:sz w:val="15"/>
          <w:szCs w:val="15"/>
        </w:rPr>
      </w:pPr>
    </w:p>
    <w:p w14:paraId="6EF45332" w14:textId="77777777" w:rsidR="00735F27" w:rsidRDefault="00735F27">
      <w:pPr>
        <w:spacing w:line="200" w:lineRule="exact"/>
      </w:pPr>
    </w:p>
    <w:p w14:paraId="2E28A8E4" w14:textId="5CE2D31F" w:rsidR="00735F27" w:rsidRDefault="00735F27" w:rsidP="002F7E18">
      <w:pPr>
        <w:rPr>
          <w:rFonts w:ascii="Calibri" w:eastAsia="Calibri" w:hAnsi="Calibri" w:cs="Calibri"/>
        </w:rPr>
      </w:pPr>
    </w:p>
    <w:p w14:paraId="68E3F2E4" w14:textId="55145760" w:rsidR="00EE53F3" w:rsidRDefault="002F7E18">
      <w:pPr>
        <w:ind w:left="100" w:right="-5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Return Address:</w:t>
      </w:r>
      <w:r>
        <w:rPr>
          <w:rFonts w:ascii="Calibri" w:eastAsia="Calibri" w:hAnsi="Calibri" w:cs="Calibri"/>
          <w:b/>
        </w:rPr>
        <w:br/>
      </w:r>
      <w:r w:rsidR="00000000">
        <w:rPr>
          <w:rFonts w:ascii="Calibri" w:eastAsia="Calibri" w:hAnsi="Calibri" w:cs="Calibri"/>
          <w:b/>
        </w:rPr>
        <w:t>21625 Prairie St Suite #200</w:t>
      </w:r>
    </w:p>
    <w:p w14:paraId="0BE9FA49" w14:textId="77777777" w:rsidR="00EE53F3" w:rsidRDefault="00000000">
      <w:pPr>
        <w:ind w:left="100" w:right="-5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Chatsworth, CA 91311</w:t>
      </w:r>
    </w:p>
    <w:p w14:paraId="2A3373C0" w14:textId="77777777" w:rsidR="00735F27" w:rsidRDefault="00000000">
      <w:pPr>
        <w:ind w:left="100" w:right="-5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Fax Number: </w:t>
      </w:r>
      <w:r>
        <w:rPr>
          <w:rFonts w:ascii="Calibri" w:eastAsia="Calibri" w:hAnsi="Calibri" w:cs="Calibri"/>
          <w:b/>
          <w:color w:val="000000"/>
        </w:rPr>
        <w:t>(</w:t>
      </w:r>
      <w:r w:rsidR="00EE53F3">
        <w:rPr>
          <w:rFonts w:ascii="Calibri" w:eastAsia="Calibri" w:hAnsi="Calibri" w:cs="Calibri"/>
          <w:b/>
          <w:color w:val="000000"/>
        </w:rPr>
        <w:t>442)333-1097</w:t>
      </w:r>
    </w:p>
    <w:p w14:paraId="12EC4D31" w14:textId="04CA28CD" w:rsidR="00735F27" w:rsidRDefault="00000000">
      <w:pPr>
        <w:spacing w:before="51"/>
        <w:rPr>
          <w:rFonts w:ascii="Calibri" w:eastAsia="Calibri" w:hAnsi="Calibri" w:cs="Calibri"/>
          <w:sz w:val="22"/>
          <w:szCs w:val="22"/>
        </w:rPr>
      </w:pPr>
      <w:r>
        <w:br w:type="column"/>
      </w:r>
      <w:r>
        <w:rPr>
          <w:rFonts w:ascii="Calibri" w:eastAsia="Calibri" w:hAnsi="Calibri" w:cs="Calibri"/>
          <w:sz w:val="22"/>
          <w:szCs w:val="22"/>
        </w:rPr>
        <w:t xml:space="preserve">CLIENT NAME: </w:t>
      </w:r>
    </w:p>
    <w:p w14:paraId="2F995B80" w14:textId="77777777" w:rsidR="00735F27" w:rsidRDefault="00735F27">
      <w:pPr>
        <w:spacing w:line="200" w:lineRule="exact"/>
      </w:pPr>
    </w:p>
    <w:p w14:paraId="2957FFD0" w14:textId="77777777" w:rsidR="00735F27" w:rsidRDefault="00000000">
      <w:pPr>
        <w:tabs>
          <w:tab w:val="left" w:pos="2880"/>
        </w:tabs>
        <w:spacing w:line="260" w:lineRule="exact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DATE: </w:t>
      </w:r>
      <w:r>
        <w:rPr>
          <w:rFonts w:ascii="Calibri" w:eastAsia="Calibri" w:hAnsi="Calibri" w:cs="Calibri"/>
          <w:sz w:val="22"/>
          <w:szCs w:val="22"/>
          <w:u w:val="single" w:color="000000"/>
        </w:rPr>
        <w:t xml:space="preserve"> </w:t>
      </w:r>
      <w:r>
        <w:rPr>
          <w:rFonts w:ascii="Calibri" w:eastAsia="Calibri" w:hAnsi="Calibri" w:cs="Calibri"/>
          <w:sz w:val="22"/>
          <w:szCs w:val="22"/>
          <w:u w:val="single" w:color="000000"/>
        </w:rPr>
        <w:tab/>
      </w:r>
    </w:p>
    <w:p w14:paraId="2FFD9EE3" w14:textId="77777777" w:rsidR="00735F27" w:rsidRDefault="00735F27">
      <w:pPr>
        <w:sectPr w:rsidR="00735F27">
          <w:pgSz w:w="12240" w:h="15840"/>
          <w:pgMar w:top="360" w:right="840" w:bottom="280" w:left="1340" w:header="0" w:footer="0" w:gutter="0"/>
          <w:cols w:num="2" w:space="720" w:equalWidth="0">
            <w:col w:w="3313" w:space="2706"/>
            <w:col w:w="4040"/>
          </w:cols>
          <w:formProt w:val="0"/>
          <w:docGrid w:linePitch="100" w:charSpace="8192"/>
        </w:sectPr>
      </w:pPr>
    </w:p>
    <w:p w14:paraId="2FC53984" w14:textId="77777777" w:rsidR="00735F27" w:rsidRDefault="00000000">
      <w:pPr>
        <w:spacing w:line="200" w:lineRule="exact"/>
      </w:pPr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allowOverlap="1" wp14:anchorId="26A30C23" wp14:editId="58156318">
                <wp:simplePos x="0" y="0"/>
                <wp:positionH relativeFrom="page">
                  <wp:posOffset>4577080</wp:posOffset>
                </wp:positionH>
                <wp:positionV relativeFrom="page">
                  <wp:posOffset>210820</wp:posOffset>
                </wp:positionV>
                <wp:extent cx="3016885" cy="953135"/>
                <wp:effectExtent l="5080" t="10795" r="8255" b="8890"/>
                <wp:wrapNone/>
                <wp:docPr id="1" name="Group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16080" cy="952560"/>
                          <a:chOff x="0" y="0"/>
                          <a:chExt cx="0" cy="0"/>
                        </a:xfrm>
                      </wpg:grpSpPr>
                      <wps:wsp>
                        <wps:cNvPr id="329692182" name="Freeform: Shape 329692182"/>
                        <wps:cNvSpPr/>
                        <wps:spPr>
                          <a:xfrm>
                            <a:off x="0" y="0"/>
                            <a:ext cx="3016080" cy="952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49" h="1499">
                                <a:moveTo>
                                  <a:pt x="0" y="0"/>
                                </a:moveTo>
                                <a:lnTo>
                                  <a:pt x="0" y="1499"/>
                                </a:lnTo>
                                <a:lnTo>
                                  <a:pt x="4749" y="1499"/>
                                </a:lnTo>
                                <a:lnTo>
                                  <a:pt x="474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2" o:spid="_x0000_s0001" style="width:238.6pt;height:76.6pt;margin-top:16.6pt;margin-left:360.4pt;mso-position-horizontal-relative:page;mso-position-vertical-relative:page;mso-wrap-distance-bottom:0;mso-wrap-distance-left:0;mso-wrap-distance-right:0;mso-wrap-distance-top:0;position:absolute;z-index:0" coordorigin="0,0" coordsize="21600,21600">
                <v:shape id="_x0000_s100002" style="width:21594;height:21587;position:absolute;v-text-anchor:top" coordsize="21600,21600" path="m,l,21600l,21600l21600,21600l21600,21600l21600,l21600,l,xe" filled="f" fillcolor="this" stroked="t" strokecolor="black" strokeweight="0.74pt">
                  <v:stroke joinstyle="round"/>
                </v:shape>
              </v:group>
            </w:pict>
          </mc:Fallback>
        </mc:AlternateContent>
      </w:r>
    </w:p>
    <w:p w14:paraId="3C3C48A2" w14:textId="77777777" w:rsidR="00735F27" w:rsidRDefault="00735F27">
      <w:pPr>
        <w:spacing w:line="200" w:lineRule="exact"/>
      </w:pPr>
    </w:p>
    <w:p w14:paraId="6FBB33DC" w14:textId="77777777" w:rsidR="00735F27" w:rsidRDefault="00735F27">
      <w:pPr>
        <w:spacing w:line="200" w:lineRule="exact"/>
      </w:pPr>
    </w:p>
    <w:p w14:paraId="7BC163EC" w14:textId="77777777" w:rsidR="00735F27" w:rsidRDefault="00735F27">
      <w:pPr>
        <w:spacing w:line="200" w:lineRule="exact"/>
      </w:pPr>
    </w:p>
    <w:p w14:paraId="45234F3E" w14:textId="77777777" w:rsidR="00735F27" w:rsidRDefault="00735F27">
      <w:pPr>
        <w:spacing w:line="200" w:lineRule="exact"/>
      </w:pPr>
    </w:p>
    <w:p w14:paraId="76A3D6C3" w14:textId="77777777" w:rsidR="00735F27" w:rsidRDefault="00735F27">
      <w:pPr>
        <w:spacing w:line="200" w:lineRule="exact"/>
      </w:pPr>
    </w:p>
    <w:p w14:paraId="0672DD7F" w14:textId="77777777" w:rsidR="00735F27" w:rsidRDefault="00735F27">
      <w:pPr>
        <w:spacing w:line="200" w:lineRule="exact"/>
      </w:pPr>
    </w:p>
    <w:p w14:paraId="7FA7FEEA" w14:textId="77777777" w:rsidR="00735F27" w:rsidRDefault="00735F27">
      <w:pPr>
        <w:spacing w:before="1" w:line="220" w:lineRule="exact"/>
        <w:rPr>
          <w:sz w:val="22"/>
          <w:szCs w:val="22"/>
        </w:rPr>
      </w:pPr>
    </w:p>
    <w:p w14:paraId="6AEB5689" w14:textId="77777777" w:rsidR="00735F27" w:rsidRDefault="00000000">
      <w:pPr>
        <w:spacing w:before="21" w:line="300" w:lineRule="exact"/>
        <w:ind w:left="2526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position w:val="-1"/>
          <w:sz w:val="28"/>
          <w:szCs w:val="28"/>
          <w:u w:val="thick" w:color="000000"/>
        </w:rPr>
        <w:t>PENALTY ABATEMENT INTERVIEW</w:t>
      </w:r>
    </w:p>
    <w:p w14:paraId="6163A59A" w14:textId="77777777" w:rsidR="00735F27" w:rsidRDefault="00735F27">
      <w:pPr>
        <w:spacing w:before="6" w:line="120" w:lineRule="exact"/>
        <w:rPr>
          <w:sz w:val="12"/>
          <w:szCs w:val="12"/>
        </w:rPr>
      </w:pPr>
    </w:p>
    <w:p w14:paraId="46D4EB13" w14:textId="77777777" w:rsidR="00735F27" w:rsidRDefault="00735F27">
      <w:pPr>
        <w:spacing w:line="200" w:lineRule="exact"/>
      </w:pPr>
    </w:p>
    <w:p w14:paraId="714B017B" w14:textId="77777777" w:rsidR="00735F27" w:rsidRDefault="00735F27">
      <w:pPr>
        <w:spacing w:line="200" w:lineRule="exact"/>
      </w:pPr>
    </w:p>
    <w:p w14:paraId="6584B3C2" w14:textId="77777777" w:rsidR="00735F27" w:rsidRDefault="00735F27">
      <w:pPr>
        <w:spacing w:line="200" w:lineRule="exact"/>
      </w:pPr>
    </w:p>
    <w:p w14:paraId="2EF0FEDB" w14:textId="77777777" w:rsidR="00735F27" w:rsidRDefault="00000000">
      <w:pPr>
        <w:spacing w:before="29" w:line="240" w:lineRule="exact"/>
        <w:ind w:left="100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b/>
          <w:position w:val="-1"/>
          <w:sz w:val="22"/>
          <w:szCs w:val="22"/>
          <w:u w:val="single" w:color="000000"/>
        </w:rPr>
        <w:t>INTRODUCTION:</w:t>
      </w:r>
    </w:p>
    <w:p w14:paraId="6E6DE82E" w14:textId="77777777" w:rsidR="00735F27" w:rsidRDefault="00735F27">
      <w:pPr>
        <w:spacing w:before="3" w:line="100" w:lineRule="exact"/>
        <w:rPr>
          <w:sz w:val="11"/>
          <w:szCs w:val="11"/>
        </w:rPr>
      </w:pPr>
    </w:p>
    <w:p w14:paraId="097117A3" w14:textId="77777777" w:rsidR="00735F27" w:rsidRDefault="00735F27">
      <w:pPr>
        <w:spacing w:line="200" w:lineRule="exact"/>
      </w:pPr>
    </w:p>
    <w:p w14:paraId="52A4837B" w14:textId="77777777" w:rsidR="00735F27" w:rsidRDefault="00735F27">
      <w:pPr>
        <w:spacing w:line="200" w:lineRule="exact"/>
      </w:pPr>
    </w:p>
    <w:p w14:paraId="0C54F987" w14:textId="77777777" w:rsidR="00735F27" w:rsidRDefault="00735F27">
      <w:pPr>
        <w:spacing w:line="200" w:lineRule="exact"/>
      </w:pPr>
    </w:p>
    <w:p w14:paraId="32F55C7A" w14:textId="77777777" w:rsidR="00735F27" w:rsidRDefault="00000000">
      <w:pPr>
        <w:spacing w:before="29" w:line="276" w:lineRule="auto"/>
        <w:ind w:left="820" w:right="1689" w:hanging="720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THE IRS CAN REDUCE PENALTIES FOR WHAT THEY DEFINE AS "REASONABLE CAUSE" REASONABLE CAUSE AS DEFINED BY IRS POLICY STATEMENT P-2-7 :</w:t>
      </w:r>
    </w:p>
    <w:p w14:paraId="09E98326" w14:textId="77777777" w:rsidR="00735F27" w:rsidRDefault="00735F27">
      <w:pPr>
        <w:spacing w:before="10" w:line="180" w:lineRule="exact"/>
        <w:rPr>
          <w:sz w:val="19"/>
          <w:szCs w:val="19"/>
        </w:rPr>
      </w:pPr>
    </w:p>
    <w:p w14:paraId="5E58FF93" w14:textId="77777777" w:rsidR="00735F27" w:rsidRDefault="00000000">
      <w:pPr>
        <w:ind w:left="832" w:right="1293" w:firstLine="26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i/>
          <w:sz w:val="22"/>
          <w:szCs w:val="22"/>
        </w:rPr>
        <w:t>“…ANY SOUND REASON ADVANCED BY A TAXPAYER AS CAUSE FOR DELAY IN FILING A RETURN, MAKING DEPOSITS, OR PAYING TAXES WHEN DUE WILL BE ANALYZED…”</w:t>
      </w:r>
    </w:p>
    <w:p w14:paraId="1751A224" w14:textId="77777777" w:rsidR="00735F27" w:rsidRDefault="00735F27">
      <w:pPr>
        <w:spacing w:line="200" w:lineRule="exact"/>
      </w:pPr>
    </w:p>
    <w:p w14:paraId="31C5FC98" w14:textId="77777777" w:rsidR="00735F27" w:rsidRDefault="00735F27">
      <w:pPr>
        <w:spacing w:before="17" w:line="280" w:lineRule="exact"/>
        <w:rPr>
          <w:sz w:val="28"/>
          <w:szCs w:val="28"/>
        </w:rPr>
      </w:pPr>
    </w:p>
    <w:p w14:paraId="137831EE" w14:textId="77777777" w:rsidR="00735F27" w:rsidRDefault="00000000">
      <w:pPr>
        <w:spacing w:line="240" w:lineRule="exact"/>
        <w:ind w:left="100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b/>
          <w:position w:val="-1"/>
          <w:sz w:val="22"/>
          <w:szCs w:val="22"/>
          <w:u w:val="single" w:color="000000"/>
        </w:rPr>
        <w:t>INTERVIEW:</w:t>
      </w:r>
    </w:p>
    <w:p w14:paraId="052041B8" w14:textId="77777777" w:rsidR="00735F27" w:rsidRDefault="00735F27">
      <w:pPr>
        <w:spacing w:before="17" w:line="200" w:lineRule="exact"/>
      </w:pPr>
    </w:p>
    <w:p w14:paraId="4185E38B" w14:textId="77777777" w:rsidR="00735F27" w:rsidRDefault="00000000">
      <w:pPr>
        <w:spacing w:before="29" w:line="276" w:lineRule="auto"/>
        <w:ind w:left="100" w:right="622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PLEASE CHECK ANY OF THE SPECIFIC ISSUES WHICH MAY APPLY TO YOUR CASE AND COMPLETE THE “STATEMENT OF CIRCUMSTANCES” PORTION AT THE BOTTOM OF THIS FORM.</w:t>
      </w:r>
    </w:p>
    <w:p w14:paraId="48773213" w14:textId="77777777" w:rsidR="00735F27" w:rsidRDefault="00735F27">
      <w:pPr>
        <w:spacing w:before="10" w:line="180" w:lineRule="exact"/>
        <w:rPr>
          <w:sz w:val="19"/>
          <w:szCs w:val="19"/>
        </w:rPr>
      </w:pPr>
    </w:p>
    <w:p w14:paraId="1FC8CFEE" w14:textId="77777777" w:rsidR="00735F27" w:rsidRDefault="00000000">
      <w:pPr>
        <w:tabs>
          <w:tab w:val="left" w:pos="9120"/>
        </w:tabs>
        <w:ind w:left="460"/>
        <w:rPr>
          <w:rFonts w:ascii="Cambria" w:eastAsia="Cambria" w:hAnsi="Cambria" w:cs="Cambria"/>
          <w:sz w:val="22"/>
          <w:szCs w:val="22"/>
        </w:rPr>
      </w:pPr>
      <w:r>
        <w:rPr>
          <w:rFonts w:ascii="Symbol" w:eastAsia="Symbol" w:hAnsi="Symbol" w:cs="Symbol"/>
          <w:sz w:val="22"/>
          <w:szCs w:val="22"/>
        </w:rPr>
        <w:sym w:font="Symbol" w:char="F0B7"/>
      </w:r>
      <w:r>
        <w:rPr>
          <w:sz w:val="22"/>
          <w:szCs w:val="22"/>
        </w:rPr>
        <w:t xml:space="preserve">    </w:t>
      </w:r>
      <w:r>
        <w:rPr>
          <w:spacing w:val="-16"/>
          <w:sz w:val="22"/>
          <w:szCs w:val="22"/>
        </w:rPr>
        <w:t xml:space="preserve"> </w:t>
      </w:r>
      <w:r>
        <w:rPr>
          <w:rFonts w:ascii="Cambria" w:eastAsia="Cambria" w:hAnsi="Cambria" w:cs="Cambria"/>
          <w:sz w:val="22"/>
          <w:szCs w:val="22"/>
        </w:rPr>
        <w:t>DEATH OR SERIOUS ILLNESS OF THE TAXPAYER OR IMMEDIATE FAMILY MEMBER?</w:t>
      </w:r>
      <w:r>
        <w:rPr>
          <w:rFonts w:ascii="Cambria" w:eastAsia="Cambria" w:hAnsi="Cambria" w:cs="Cambria"/>
          <w:sz w:val="22"/>
          <w:szCs w:val="22"/>
          <w:u w:val="single" w:color="000000"/>
        </w:rPr>
        <w:t xml:space="preserve"> </w:t>
      </w:r>
      <w:r>
        <w:rPr>
          <w:rFonts w:ascii="Cambria" w:eastAsia="Cambria" w:hAnsi="Cambria" w:cs="Cambria"/>
          <w:sz w:val="22"/>
          <w:szCs w:val="22"/>
          <w:u w:val="single" w:color="000000"/>
        </w:rPr>
        <w:tab/>
      </w:r>
    </w:p>
    <w:p w14:paraId="75DDACCF" w14:textId="77777777" w:rsidR="00735F27" w:rsidRDefault="00000000">
      <w:pPr>
        <w:tabs>
          <w:tab w:val="left" w:pos="800"/>
          <w:tab w:val="left" w:pos="5680"/>
        </w:tabs>
        <w:spacing w:before="38" w:line="271" w:lineRule="auto"/>
        <w:ind w:left="820" w:right="1157" w:hanging="360"/>
        <w:rPr>
          <w:rFonts w:ascii="Cambria" w:eastAsia="Cambria" w:hAnsi="Cambria" w:cs="Cambria"/>
          <w:sz w:val="22"/>
          <w:szCs w:val="22"/>
        </w:rPr>
      </w:pPr>
      <w:r>
        <w:rPr>
          <w:rFonts w:ascii="Symbol" w:eastAsia="Symbol" w:hAnsi="Symbol" w:cs="Symbol"/>
          <w:sz w:val="22"/>
          <w:szCs w:val="22"/>
        </w:rPr>
        <w:sym w:font="Symbol" w:char="F0B7"/>
      </w:r>
      <w:r>
        <w:rPr>
          <w:sz w:val="22"/>
          <w:szCs w:val="22"/>
        </w:rPr>
        <w:tab/>
      </w:r>
      <w:r>
        <w:rPr>
          <w:rFonts w:ascii="Cambria" w:eastAsia="Cambria" w:hAnsi="Cambria" w:cs="Cambria"/>
          <w:sz w:val="22"/>
          <w:szCs w:val="22"/>
        </w:rPr>
        <w:t xml:space="preserve">UNAVOIDABLE ABSENCE OF THE TAXPAYER – INCARCERATION, HOSPITALIZATION, ADDICTION, MILITARY, OVERSEAS WORK, ETC.   </w:t>
      </w:r>
      <w:r>
        <w:rPr>
          <w:rFonts w:ascii="Cambria" w:eastAsia="Cambria" w:hAnsi="Cambria" w:cs="Cambria"/>
          <w:sz w:val="22"/>
          <w:szCs w:val="22"/>
          <w:u w:val="single" w:color="000000"/>
        </w:rPr>
        <w:t xml:space="preserve"> </w:t>
      </w:r>
      <w:r>
        <w:rPr>
          <w:rFonts w:ascii="Cambria" w:eastAsia="Cambria" w:hAnsi="Cambria" w:cs="Cambria"/>
          <w:sz w:val="22"/>
          <w:szCs w:val="22"/>
          <w:u w:val="single" w:color="000000"/>
        </w:rPr>
        <w:tab/>
      </w:r>
    </w:p>
    <w:p w14:paraId="543B68C0" w14:textId="77777777" w:rsidR="00735F27" w:rsidRDefault="00000000">
      <w:pPr>
        <w:tabs>
          <w:tab w:val="left" w:pos="800"/>
          <w:tab w:val="left" w:pos="2240"/>
        </w:tabs>
        <w:spacing w:before="1" w:line="271" w:lineRule="auto"/>
        <w:ind w:left="820" w:right="1495" w:hanging="360"/>
        <w:rPr>
          <w:rFonts w:ascii="Cambria" w:eastAsia="Cambria" w:hAnsi="Cambria" w:cs="Cambria"/>
          <w:sz w:val="22"/>
          <w:szCs w:val="22"/>
        </w:rPr>
      </w:pPr>
      <w:r>
        <w:rPr>
          <w:rFonts w:ascii="Symbol" w:eastAsia="Symbol" w:hAnsi="Symbol" w:cs="Symbol"/>
          <w:sz w:val="22"/>
          <w:szCs w:val="22"/>
        </w:rPr>
        <w:sym w:font="Symbol" w:char="F0B7"/>
      </w:r>
      <w:r>
        <w:rPr>
          <w:sz w:val="22"/>
          <w:szCs w:val="22"/>
        </w:rPr>
        <w:tab/>
      </w:r>
      <w:r>
        <w:rPr>
          <w:rFonts w:ascii="Cambria" w:eastAsia="Cambria" w:hAnsi="Cambria" w:cs="Cambria"/>
          <w:sz w:val="22"/>
          <w:szCs w:val="22"/>
        </w:rPr>
        <w:t xml:space="preserve">DESTRUCTION BY FIRE OR OTHER CASUALTY OF THE TAXPAYER'S BUSINESS OR RECORDS?  </w:t>
      </w:r>
      <w:r>
        <w:rPr>
          <w:rFonts w:ascii="Cambria" w:eastAsia="Cambria" w:hAnsi="Cambria" w:cs="Cambria"/>
          <w:sz w:val="22"/>
          <w:szCs w:val="22"/>
          <w:u w:val="single" w:color="000000"/>
        </w:rPr>
        <w:t xml:space="preserve"> </w:t>
      </w:r>
      <w:r>
        <w:rPr>
          <w:rFonts w:ascii="Cambria" w:eastAsia="Cambria" w:hAnsi="Cambria" w:cs="Cambria"/>
          <w:sz w:val="22"/>
          <w:szCs w:val="22"/>
          <w:u w:val="single" w:color="000000"/>
        </w:rPr>
        <w:tab/>
      </w:r>
    </w:p>
    <w:p w14:paraId="062E68CB" w14:textId="77777777" w:rsidR="00735F27" w:rsidRDefault="00000000">
      <w:pPr>
        <w:tabs>
          <w:tab w:val="left" w:pos="800"/>
          <w:tab w:val="left" w:pos="4360"/>
        </w:tabs>
        <w:spacing w:before="1" w:line="271" w:lineRule="auto"/>
        <w:ind w:left="820" w:right="1354" w:hanging="360"/>
        <w:rPr>
          <w:rFonts w:ascii="Cambria" w:eastAsia="Cambria" w:hAnsi="Cambria" w:cs="Cambria"/>
          <w:sz w:val="22"/>
          <w:szCs w:val="22"/>
        </w:rPr>
      </w:pPr>
      <w:r>
        <w:rPr>
          <w:rFonts w:ascii="Symbol" w:eastAsia="Symbol" w:hAnsi="Symbol" w:cs="Symbol"/>
          <w:sz w:val="22"/>
          <w:szCs w:val="22"/>
        </w:rPr>
        <w:sym w:font="Symbol" w:char="F0B7"/>
      </w:r>
      <w:r>
        <w:rPr>
          <w:sz w:val="22"/>
          <w:szCs w:val="22"/>
        </w:rPr>
        <w:tab/>
      </w:r>
      <w:r>
        <w:rPr>
          <w:rFonts w:ascii="Cambria" w:eastAsia="Cambria" w:hAnsi="Cambria" w:cs="Cambria"/>
          <w:sz w:val="22"/>
          <w:szCs w:val="22"/>
        </w:rPr>
        <w:t xml:space="preserve">TAXPAYER WAS UNABLE TO DETERMINE THE AMOUNT OF TAX DUE TO REASONS BEYOND TAXPAYER'S CONTROL.  </w:t>
      </w:r>
      <w:r>
        <w:rPr>
          <w:rFonts w:ascii="Cambria" w:eastAsia="Cambria" w:hAnsi="Cambria" w:cs="Cambria"/>
          <w:sz w:val="22"/>
          <w:szCs w:val="22"/>
          <w:u w:val="single" w:color="000000"/>
        </w:rPr>
        <w:t xml:space="preserve"> </w:t>
      </w:r>
      <w:r>
        <w:rPr>
          <w:rFonts w:ascii="Cambria" w:eastAsia="Cambria" w:hAnsi="Cambria" w:cs="Cambria"/>
          <w:sz w:val="22"/>
          <w:szCs w:val="22"/>
          <w:u w:val="single" w:color="000000"/>
        </w:rPr>
        <w:tab/>
      </w:r>
    </w:p>
    <w:p w14:paraId="3D76DB75" w14:textId="77777777" w:rsidR="00735F27" w:rsidRDefault="00000000">
      <w:pPr>
        <w:tabs>
          <w:tab w:val="left" w:pos="8160"/>
        </w:tabs>
        <w:spacing w:before="1"/>
        <w:ind w:left="460"/>
        <w:rPr>
          <w:rFonts w:ascii="Cambria" w:eastAsia="Cambria" w:hAnsi="Cambria" w:cs="Cambria"/>
          <w:sz w:val="22"/>
          <w:szCs w:val="22"/>
        </w:rPr>
      </w:pPr>
      <w:r>
        <w:rPr>
          <w:rFonts w:ascii="Symbol" w:eastAsia="Symbol" w:hAnsi="Symbol" w:cs="Symbol"/>
          <w:sz w:val="22"/>
          <w:szCs w:val="22"/>
        </w:rPr>
        <w:sym w:font="Symbol" w:char="F0B7"/>
      </w:r>
      <w:r>
        <w:rPr>
          <w:sz w:val="22"/>
          <w:szCs w:val="22"/>
        </w:rPr>
        <w:t xml:space="preserve">    </w:t>
      </w:r>
      <w:r>
        <w:rPr>
          <w:spacing w:val="-16"/>
          <w:sz w:val="22"/>
          <w:szCs w:val="22"/>
        </w:rPr>
        <w:t xml:space="preserve"> </w:t>
      </w:r>
      <w:r>
        <w:rPr>
          <w:rFonts w:ascii="Cambria" w:eastAsia="Cambria" w:hAnsi="Cambria" w:cs="Cambria"/>
          <w:sz w:val="22"/>
          <w:szCs w:val="22"/>
        </w:rPr>
        <w:t xml:space="preserve">TAXPAYER'S ABILITY TO PAY OR FILE IMPAIRED BY CIVIL DISTURBANCE </w:t>
      </w:r>
      <w:r>
        <w:rPr>
          <w:rFonts w:ascii="Cambria" w:eastAsia="Cambria" w:hAnsi="Cambria" w:cs="Cambria"/>
          <w:sz w:val="22"/>
          <w:szCs w:val="22"/>
          <w:u w:val="single" w:color="000000"/>
        </w:rPr>
        <w:t xml:space="preserve"> </w:t>
      </w:r>
      <w:r>
        <w:rPr>
          <w:rFonts w:ascii="Cambria" w:eastAsia="Cambria" w:hAnsi="Cambria" w:cs="Cambria"/>
          <w:sz w:val="22"/>
          <w:szCs w:val="22"/>
          <w:u w:val="single" w:color="000000"/>
        </w:rPr>
        <w:tab/>
      </w:r>
    </w:p>
    <w:p w14:paraId="13CDFBB0" w14:textId="77777777" w:rsidR="00735F27" w:rsidRDefault="00000000">
      <w:pPr>
        <w:tabs>
          <w:tab w:val="left" w:pos="800"/>
        </w:tabs>
        <w:spacing w:before="38" w:line="271" w:lineRule="auto"/>
        <w:ind w:left="820" w:right="620" w:hanging="360"/>
        <w:jc w:val="both"/>
        <w:rPr>
          <w:rFonts w:ascii="Cambria" w:eastAsia="Cambria" w:hAnsi="Cambria" w:cs="Cambria"/>
          <w:sz w:val="22"/>
          <w:szCs w:val="22"/>
        </w:rPr>
      </w:pPr>
      <w:r>
        <w:rPr>
          <w:rFonts w:ascii="Symbol" w:eastAsia="Symbol" w:hAnsi="Symbol" w:cs="Symbol"/>
          <w:sz w:val="22"/>
          <w:szCs w:val="22"/>
        </w:rPr>
        <w:sym w:font="Symbol" w:char="F0B7"/>
      </w:r>
      <w:r>
        <w:rPr>
          <w:sz w:val="22"/>
          <w:szCs w:val="22"/>
        </w:rPr>
        <w:tab/>
      </w:r>
      <w:r>
        <w:rPr>
          <w:rFonts w:ascii="Cambria" w:eastAsia="Cambria" w:hAnsi="Cambria" w:cs="Cambria"/>
          <w:sz w:val="22"/>
          <w:szCs w:val="22"/>
        </w:rPr>
        <w:t>ANY OTHER EXPLANATION SHOWING THAT THE TAXPAYER EXERCISED ORDINARY CARE AND PRUDENCE BUT WAS STILL UNABLE TO COMPLY WITH PAYMENT OR FILING OF THE RETURNS</w:t>
      </w:r>
    </w:p>
    <w:p w14:paraId="603D3CCB" w14:textId="77777777" w:rsidR="00735F27" w:rsidRDefault="00000000">
      <w:pPr>
        <w:tabs>
          <w:tab w:val="left" w:pos="5400"/>
        </w:tabs>
        <w:ind w:left="1180"/>
        <w:rPr>
          <w:rFonts w:ascii="Cambria" w:eastAsia="Cambria" w:hAnsi="Cambria" w:cs="Cambria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o </w:t>
      </w:r>
      <w:r>
        <w:rPr>
          <w:rFonts w:ascii="Courier New" w:eastAsia="Courier New" w:hAnsi="Courier New" w:cs="Courier New"/>
          <w:spacing w:val="-36"/>
          <w:sz w:val="22"/>
          <w:szCs w:val="22"/>
        </w:rPr>
        <w:t xml:space="preserve"> </w:t>
      </w:r>
      <w:r>
        <w:rPr>
          <w:rFonts w:ascii="Cambria" w:eastAsia="Cambria" w:hAnsi="Cambria" w:cs="Cambria"/>
          <w:sz w:val="22"/>
          <w:szCs w:val="22"/>
        </w:rPr>
        <w:t xml:space="preserve">ERRONEOUS ADVICE FROM THE IRS  </w:t>
      </w:r>
      <w:r>
        <w:rPr>
          <w:rFonts w:ascii="Cambria" w:eastAsia="Cambria" w:hAnsi="Cambria" w:cs="Cambria"/>
          <w:sz w:val="22"/>
          <w:szCs w:val="22"/>
          <w:u w:val="single" w:color="000000"/>
        </w:rPr>
        <w:t xml:space="preserve"> </w:t>
      </w:r>
      <w:r>
        <w:rPr>
          <w:rFonts w:ascii="Cambria" w:eastAsia="Cambria" w:hAnsi="Cambria" w:cs="Cambria"/>
          <w:sz w:val="22"/>
          <w:szCs w:val="22"/>
          <w:u w:val="single" w:color="000000"/>
        </w:rPr>
        <w:tab/>
      </w:r>
    </w:p>
    <w:p w14:paraId="285217E2" w14:textId="77777777" w:rsidR="00735F27" w:rsidRDefault="00000000">
      <w:pPr>
        <w:tabs>
          <w:tab w:val="left" w:pos="7180"/>
        </w:tabs>
        <w:spacing w:before="21"/>
        <w:ind w:left="1180"/>
        <w:rPr>
          <w:rFonts w:ascii="Cambria" w:eastAsia="Cambria" w:hAnsi="Cambria" w:cs="Cambria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o </w:t>
      </w:r>
      <w:r>
        <w:rPr>
          <w:rFonts w:ascii="Courier New" w:eastAsia="Courier New" w:hAnsi="Courier New" w:cs="Courier New"/>
          <w:spacing w:val="-36"/>
          <w:sz w:val="22"/>
          <w:szCs w:val="22"/>
        </w:rPr>
        <w:t xml:space="preserve"> </w:t>
      </w:r>
      <w:r>
        <w:rPr>
          <w:rFonts w:ascii="Cambria" w:eastAsia="Cambria" w:hAnsi="Cambria" w:cs="Cambria"/>
          <w:sz w:val="22"/>
          <w:szCs w:val="22"/>
        </w:rPr>
        <w:t xml:space="preserve">ERRONEOUS ADVICE FROM A PROFESSIONAL ADVISOR </w:t>
      </w:r>
      <w:r>
        <w:rPr>
          <w:rFonts w:ascii="Cambria" w:eastAsia="Cambria" w:hAnsi="Cambria" w:cs="Cambria"/>
          <w:sz w:val="22"/>
          <w:szCs w:val="22"/>
          <w:u w:val="single" w:color="000000"/>
        </w:rPr>
        <w:t xml:space="preserve"> </w:t>
      </w:r>
      <w:r>
        <w:rPr>
          <w:rFonts w:ascii="Cambria" w:eastAsia="Cambria" w:hAnsi="Cambria" w:cs="Cambria"/>
          <w:sz w:val="22"/>
          <w:szCs w:val="22"/>
          <w:u w:val="single" w:color="000000"/>
        </w:rPr>
        <w:tab/>
      </w:r>
    </w:p>
    <w:p w14:paraId="706AEE4C" w14:textId="77777777" w:rsidR="00735F27" w:rsidRDefault="00000000">
      <w:pPr>
        <w:tabs>
          <w:tab w:val="left" w:pos="4640"/>
        </w:tabs>
        <w:spacing w:before="21" w:line="260" w:lineRule="exact"/>
        <w:ind w:left="1180"/>
        <w:rPr>
          <w:rFonts w:ascii="Cambria" w:eastAsia="Cambria" w:hAnsi="Cambria" w:cs="Cambria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o </w:t>
      </w:r>
      <w:r>
        <w:rPr>
          <w:rFonts w:ascii="Courier New" w:eastAsia="Courier New" w:hAnsi="Courier New" w:cs="Courier New"/>
          <w:spacing w:val="-36"/>
          <w:sz w:val="22"/>
          <w:szCs w:val="22"/>
        </w:rPr>
        <w:t xml:space="preserve"> </w:t>
      </w:r>
      <w:r>
        <w:rPr>
          <w:rFonts w:ascii="Cambria" w:eastAsia="Cambria" w:hAnsi="Cambria" w:cs="Cambria"/>
          <w:sz w:val="22"/>
          <w:szCs w:val="22"/>
        </w:rPr>
        <w:t xml:space="preserve">OTHER REASONABLE CAUSE </w:t>
      </w:r>
      <w:r>
        <w:rPr>
          <w:rFonts w:ascii="Cambria" w:eastAsia="Cambria" w:hAnsi="Cambria" w:cs="Cambria"/>
          <w:sz w:val="22"/>
          <w:szCs w:val="22"/>
          <w:u w:val="single" w:color="000000"/>
        </w:rPr>
        <w:t xml:space="preserve"> </w:t>
      </w:r>
      <w:r>
        <w:rPr>
          <w:rFonts w:ascii="Cambria" w:eastAsia="Cambria" w:hAnsi="Cambria" w:cs="Cambria"/>
          <w:sz w:val="22"/>
          <w:szCs w:val="22"/>
          <w:u w:val="single" w:color="000000"/>
        </w:rPr>
        <w:tab/>
      </w:r>
    </w:p>
    <w:p w14:paraId="5144D876" w14:textId="77777777" w:rsidR="00735F27" w:rsidRDefault="00735F27">
      <w:pPr>
        <w:spacing w:line="200" w:lineRule="exact"/>
      </w:pPr>
    </w:p>
    <w:p w14:paraId="593114A3" w14:textId="77777777" w:rsidR="00735F27" w:rsidRDefault="00735F27">
      <w:pPr>
        <w:spacing w:line="200" w:lineRule="exact"/>
      </w:pPr>
    </w:p>
    <w:p w14:paraId="4AF18F06" w14:textId="77777777" w:rsidR="00735F27" w:rsidRDefault="00735F27">
      <w:pPr>
        <w:spacing w:before="17" w:line="280" w:lineRule="exact"/>
        <w:rPr>
          <w:sz w:val="28"/>
          <w:szCs w:val="28"/>
        </w:rPr>
      </w:pPr>
    </w:p>
    <w:p w14:paraId="3008C2E8" w14:textId="77777777" w:rsidR="00735F27" w:rsidRDefault="00000000">
      <w:pPr>
        <w:spacing w:before="29" w:line="276" w:lineRule="auto"/>
        <w:ind w:left="100" w:right="986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b/>
          <w:sz w:val="22"/>
          <w:szCs w:val="22"/>
          <w:u w:val="single" w:color="000000"/>
        </w:rPr>
        <w:t>STATEMENT:</w:t>
      </w:r>
      <w:r>
        <w:rPr>
          <w:rFonts w:ascii="Cambria" w:eastAsia="Cambria" w:hAnsi="Cambria" w:cs="Cambria"/>
          <w:b/>
          <w:sz w:val="22"/>
          <w:szCs w:val="22"/>
        </w:rPr>
        <w:t xml:space="preserve">  </w:t>
      </w:r>
      <w:r>
        <w:rPr>
          <w:rFonts w:ascii="Cambria" w:eastAsia="Cambria" w:hAnsi="Cambria" w:cs="Cambria"/>
          <w:sz w:val="22"/>
          <w:szCs w:val="22"/>
        </w:rPr>
        <w:t>PLEASE PROVIDE THE FACTS WHICH LED TO YOUR TAX LIABILITIES AND LIST ANY OF THE ABOVE REASONS AND OR ANY OTHER CAUSE THAT MAY APPLY…</w:t>
      </w:r>
    </w:p>
    <w:p w14:paraId="5B29FD12" w14:textId="77777777" w:rsidR="00735F27" w:rsidRDefault="00735F27">
      <w:pPr>
        <w:sectPr w:rsidR="00735F27">
          <w:type w:val="continuous"/>
          <w:pgSz w:w="12240" w:h="15840"/>
          <w:pgMar w:top="360" w:right="840" w:bottom="280" w:left="1340" w:header="0" w:footer="0" w:gutter="0"/>
          <w:cols w:space="720"/>
          <w:formProt w:val="0"/>
          <w:docGrid w:linePitch="100" w:charSpace="8192"/>
        </w:sectPr>
      </w:pPr>
    </w:p>
    <w:p w14:paraId="74DE7D9E" w14:textId="77777777" w:rsidR="00735F27" w:rsidRDefault="00000000">
      <w:pPr>
        <w:spacing w:before="20" w:line="220" w:lineRule="exact"/>
        <w:rPr>
          <w:sz w:val="22"/>
          <w:szCs w:val="22"/>
        </w:rPr>
      </w:pPr>
      <w:r>
        <w:rPr>
          <w:noProof/>
          <w:sz w:val="22"/>
          <w:szCs w:val="22"/>
        </w:rPr>
        <w:lastRenderedPageBreak/>
        <mc:AlternateContent>
          <mc:Choice Requires="wpg">
            <w:drawing>
              <wp:anchor distT="0" distB="0" distL="0" distR="0" simplePos="0" relativeHeight="251659264" behindDoc="1" locked="0" layoutInCell="1" allowOverlap="1" wp14:anchorId="47877B64" wp14:editId="339585D8">
                <wp:simplePos x="0" y="0"/>
                <wp:positionH relativeFrom="page">
                  <wp:posOffset>4377690</wp:posOffset>
                </wp:positionH>
                <wp:positionV relativeFrom="page">
                  <wp:posOffset>290830</wp:posOffset>
                </wp:positionV>
                <wp:extent cx="3016885" cy="953135"/>
                <wp:effectExtent l="5715" t="5080" r="7620" b="5080"/>
                <wp:wrapNone/>
                <wp:docPr id="2" name="Group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16080" cy="952560"/>
                          <a:chOff x="0" y="0"/>
                          <a:chExt cx="0" cy="0"/>
                        </a:xfrm>
                      </wpg:grpSpPr>
                      <wps:wsp>
                        <wps:cNvPr id="1899055420" name="Freeform: Shape 1899055420"/>
                        <wps:cNvSpPr/>
                        <wps:spPr>
                          <a:xfrm>
                            <a:off x="0" y="0"/>
                            <a:ext cx="3016080" cy="952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49" h="1499">
                                <a:moveTo>
                                  <a:pt x="0" y="0"/>
                                </a:moveTo>
                                <a:lnTo>
                                  <a:pt x="0" y="1499"/>
                                </a:lnTo>
                                <a:lnTo>
                                  <a:pt x="4749" y="1499"/>
                                </a:lnTo>
                                <a:lnTo>
                                  <a:pt x="474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0" o:spid="_x0000_s0002" style="width:238.6pt;height:75.85pt;margin-top:22.9pt;margin-left:344.7pt;mso-position-horizontal-relative:page;mso-position-vertical-relative:page;mso-wrap-distance-bottom:0;mso-wrap-distance-left:0;mso-wrap-distance-right:0;mso-wrap-distance-top:0;position:absolute;z-index:0" coordorigin="0,0" coordsize="21600,21600">
                <v:shape id="_x0000_s100005" style="width:21594;height:21587;position:absolute;v-text-anchor:top" coordsize="21600,21600" path="m,l,21600l,21600l21600,21600l21600,21600l21600,l21600,l,xe" filled="f" fillcolor="this" stroked="t" strokecolor="black" strokeweight="0.74pt">
                  <v:stroke joinstyle="round"/>
                </v:shape>
              </v:group>
            </w:pict>
          </mc:Fallback>
        </mc:AlternateContent>
      </w:r>
    </w:p>
    <w:p w14:paraId="2FC7D302" w14:textId="0FC343C5" w:rsidR="003B6170" w:rsidRDefault="002F7E18" w:rsidP="003B6170">
      <w:pPr>
        <w:ind w:left="100" w:right="-5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Return Address:</w:t>
      </w:r>
      <w:r>
        <w:rPr>
          <w:rFonts w:ascii="Calibri" w:eastAsia="Calibri" w:hAnsi="Calibri" w:cs="Calibri"/>
          <w:b/>
        </w:rPr>
        <w:br/>
      </w:r>
      <w:r w:rsidR="00000000">
        <w:rPr>
          <w:rFonts w:ascii="Calibri" w:eastAsia="Calibri" w:hAnsi="Calibri" w:cs="Calibri"/>
          <w:b/>
        </w:rPr>
        <w:t>21625 Prairie St Suite #200</w:t>
      </w:r>
    </w:p>
    <w:p w14:paraId="1FF6C4CD" w14:textId="77777777" w:rsidR="00735F27" w:rsidRDefault="00000000">
      <w:pPr>
        <w:ind w:left="100" w:right="-5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Chatsworth, CA 91311</w:t>
      </w:r>
      <w:r w:rsidR="00EE53F3">
        <w:rPr>
          <w:rFonts w:ascii="Calibri" w:eastAsia="Calibri" w:hAnsi="Calibri" w:cs="Calibri"/>
          <w:b/>
        </w:rPr>
        <w:br/>
        <w:t xml:space="preserve">Fax Number: </w:t>
      </w:r>
      <w:r w:rsidR="00EE53F3">
        <w:rPr>
          <w:rFonts w:ascii="Calibri" w:eastAsia="Calibri" w:hAnsi="Calibri" w:cs="Calibri"/>
          <w:b/>
          <w:color w:val="000000"/>
        </w:rPr>
        <w:t>(442)333-1097</w:t>
      </w:r>
    </w:p>
    <w:p w14:paraId="58E8B47A" w14:textId="5A8C0076" w:rsidR="00735F27" w:rsidRDefault="00000000">
      <w:r>
        <w:br w:type="column"/>
      </w:r>
      <w:r>
        <w:rPr>
          <w:rFonts w:ascii="Calibri" w:eastAsia="Calibri" w:hAnsi="Calibri" w:cs="Calibri"/>
          <w:sz w:val="22"/>
          <w:szCs w:val="22"/>
        </w:rPr>
        <w:t>CLIENT NAME:</w:t>
      </w:r>
      <w:r>
        <w:rPr>
          <w:rFonts w:ascii="Calibri" w:eastAsia="Calibri" w:hAnsi="Calibri" w:cs="Calibri"/>
          <w:b/>
        </w:rPr>
        <w:t xml:space="preserve"> </w:t>
      </w:r>
    </w:p>
    <w:p w14:paraId="7F3ADFB4" w14:textId="77777777" w:rsidR="00735F27" w:rsidRDefault="00735F27">
      <w:pPr>
        <w:spacing w:line="200" w:lineRule="exact"/>
      </w:pPr>
    </w:p>
    <w:p w14:paraId="10A50AFB" w14:textId="77777777" w:rsidR="00735F27" w:rsidRDefault="00000000">
      <w:pPr>
        <w:tabs>
          <w:tab w:val="left" w:pos="2880"/>
        </w:tabs>
        <w:rPr>
          <w:rFonts w:ascii="Calibri" w:eastAsia="Calibri" w:hAnsi="Calibri" w:cs="Calibri"/>
          <w:sz w:val="22"/>
          <w:szCs w:val="2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8480" behindDoc="1" locked="0" layoutInCell="1" allowOverlap="1" wp14:anchorId="0A3C7322" wp14:editId="4C1993A7">
                <wp:simplePos x="0" y="0"/>
                <wp:positionH relativeFrom="page">
                  <wp:posOffset>914400</wp:posOffset>
                </wp:positionH>
                <wp:positionV relativeFrom="page">
                  <wp:posOffset>5593715</wp:posOffset>
                </wp:positionV>
                <wp:extent cx="5903595" cy="1905"/>
                <wp:effectExtent l="9525" t="12065" r="12700" b="6985"/>
                <wp:wrapNone/>
                <wp:docPr id="3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02920" cy="1440"/>
                          <a:chOff x="0" y="0"/>
                          <a:chExt cx="0" cy="0"/>
                        </a:xfrm>
                      </wpg:grpSpPr>
                      <wps:wsp>
                        <wps:cNvPr id="1689393708" name="Freeform: Shape 1689393708"/>
                        <wps:cNvSpPr/>
                        <wps:spPr>
                          <a:xfrm>
                            <a:off x="0" y="0"/>
                            <a:ext cx="5902920" cy="1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95">
                                <a:moveTo>
                                  <a:pt x="0" y="0"/>
                                </a:moveTo>
                                <a:lnTo>
                                  <a:pt x="9295" y="0"/>
                                </a:lnTo>
                              </a:path>
                            </a:pathLst>
                          </a:custGeom>
                          <a:noFill/>
                          <a:ln w="75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8" o:spid="_x0000_s0003" style="width:466.6pt;height:1.65pt;margin-top:440.45pt;margin-left:1in;mso-position-horizontal-relative:page;mso-position-vertical-relative:page;mso-wrap-distance-bottom:0;mso-wrap-distance-left:0;mso-wrap-distance-right:0;mso-wrap-distance-top:0;position:absolute;z-index:0" coordorigin="0,0" coordsize="21600,21600">
                <v:shape id="_x0000_s100008" style="width:21598;height:16328;position:absolute;v-text-anchor:top" coordsize="21600,21600" path="m,l21600,e" filled="f" fillcolor="this" stroked="t" strokecolor="black" strokeweight="0.6pt">
                  <v:stroke joinstyle="round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76672" behindDoc="1" locked="0" layoutInCell="1" allowOverlap="1" wp14:anchorId="0C423F45" wp14:editId="6481E61F">
                <wp:simplePos x="0" y="0"/>
                <wp:positionH relativeFrom="page">
                  <wp:posOffset>914400</wp:posOffset>
                </wp:positionH>
                <wp:positionV relativeFrom="page">
                  <wp:posOffset>8484870</wp:posOffset>
                </wp:positionV>
                <wp:extent cx="5903595" cy="1905"/>
                <wp:effectExtent l="9525" t="7620" r="12700" b="11430"/>
                <wp:wrapNone/>
                <wp:docPr id="4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02920" cy="1440"/>
                          <a:chOff x="0" y="0"/>
                          <a:chExt cx="0" cy="0"/>
                        </a:xfrm>
                      </wpg:grpSpPr>
                      <wps:wsp>
                        <wps:cNvPr id="851887132" name="Freeform: Shape 851887132"/>
                        <wps:cNvSpPr/>
                        <wps:spPr>
                          <a:xfrm>
                            <a:off x="0" y="0"/>
                            <a:ext cx="5902920" cy="1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95">
                                <a:moveTo>
                                  <a:pt x="0" y="0"/>
                                </a:moveTo>
                                <a:lnTo>
                                  <a:pt x="9295" y="0"/>
                                </a:lnTo>
                              </a:path>
                            </a:pathLst>
                          </a:custGeom>
                          <a:noFill/>
                          <a:ln w="75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" o:spid="_x0000_s0004" style="width:466.6pt;height:1.65pt;margin-top:668.1pt;margin-left:1in;mso-position-horizontal-relative:page;mso-position-vertical-relative:page;mso-wrap-distance-bottom:0;mso-wrap-distance-left:0;mso-wrap-distance-right:0;mso-wrap-distance-top:0;position:absolute;z-index:0" coordorigin="0,0" coordsize="21600,21600">
                <v:shape id="_x0000_s100011" style="width:21598;height:16328;position:absolute;v-text-anchor:top" coordsize="21600,21600" path="m,l21600,e" filled="f" fillcolor="this" stroked="t" strokecolor="black" strokeweight="0.6pt">
                  <v:stroke joinstyle="round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75648" behindDoc="1" locked="0" layoutInCell="1" allowOverlap="1" wp14:anchorId="66662BF8" wp14:editId="78B1BAD5">
                <wp:simplePos x="0" y="0"/>
                <wp:positionH relativeFrom="page">
                  <wp:posOffset>914400</wp:posOffset>
                </wp:positionH>
                <wp:positionV relativeFrom="page">
                  <wp:posOffset>8169275</wp:posOffset>
                </wp:positionV>
                <wp:extent cx="5903595" cy="1905"/>
                <wp:effectExtent l="9525" t="6350" r="12700" b="12700"/>
                <wp:wrapNone/>
                <wp:docPr id="5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02920" cy="1440"/>
                          <a:chOff x="0" y="0"/>
                          <a:chExt cx="0" cy="0"/>
                        </a:xfrm>
                      </wpg:grpSpPr>
                      <wps:wsp>
                        <wps:cNvPr id="1172634504" name="Freeform: Shape 1172634504"/>
                        <wps:cNvSpPr/>
                        <wps:spPr>
                          <a:xfrm>
                            <a:off x="0" y="0"/>
                            <a:ext cx="5902920" cy="1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95">
                                <a:moveTo>
                                  <a:pt x="0" y="0"/>
                                </a:moveTo>
                                <a:lnTo>
                                  <a:pt x="9295" y="0"/>
                                </a:lnTo>
                              </a:path>
                            </a:pathLst>
                          </a:custGeom>
                          <a:noFill/>
                          <a:ln w="75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" o:spid="_x0000_s0005" style="width:466.6pt;height:1.65pt;margin-top:643.25pt;margin-left:1in;mso-position-horizontal-relative:page;mso-position-vertical-relative:page;mso-wrap-distance-bottom:0;mso-wrap-distance-left:0;mso-wrap-distance-right:0;mso-wrap-distance-top:0;position:absolute;z-index:0" coordorigin="0,0" coordsize="21600,21600">
                <v:shape id="_x0000_s100014" style="width:21598;height:16328;position:absolute;v-text-anchor:top" coordsize="21600,21600" path="m,l21600,e" filled="f" fillcolor="this" stroked="t" strokecolor="black" strokeweight="0.6pt">
                  <v:stroke joinstyle="round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74624" behindDoc="1" locked="0" layoutInCell="1" allowOverlap="1" wp14:anchorId="5559733D" wp14:editId="63A6E0B9">
                <wp:simplePos x="0" y="0"/>
                <wp:positionH relativeFrom="page">
                  <wp:posOffset>914400</wp:posOffset>
                </wp:positionH>
                <wp:positionV relativeFrom="page">
                  <wp:posOffset>7792720</wp:posOffset>
                </wp:positionV>
                <wp:extent cx="5903595" cy="1905"/>
                <wp:effectExtent l="9525" t="10795" r="12700" b="8255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02920" cy="1440"/>
                          <a:chOff x="0" y="0"/>
                          <a:chExt cx="0" cy="0"/>
                        </a:xfrm>
                      </wpg:grpSpPr>
                      <wps:wsp>
                        <wps:cNvPr id="1377870347" name="Freeform: Shape 1377870347"/>
                        <wps:cNvSpPr/>
                        <wps:spPr>
                          <a:xfrm>
                            <a:off x="0" y="0"/>
                            <a:ext cx="5902920" cy="1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95">
                                <a:moveTo>
                                  <a:pt x="0" y="0"/>
                                </a:moveTo>
                                <a:lnTo>
                                  <a:pt x="9295" y="0"/>
                                </a:lnTo>
                              </a:path>
                            </a:pathLst>
                          </a:custGeom>
                          <a:noFill/>
                          <a:ln w="75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" o:spid="_x0000_s0006" style="width:466.6pt;height:1.65pt;margin-top:613.6pt;margin-left:1in;mso-position-horizontal-relative:page;mso-position-vertical-relative:page;mso-wrap-distance-bottom:0;mso-wrap-distance-left:0;mso-wrap-distance-right:0;mso-wrap-distance-top:0;position:absolute;z-index:0" coordorigin="0,0" coordsize="21600,21600">
                <v:shape id="_x0000_s100017" style="width:21598;height:16328;position:absolute;v-text-anchor:top" coordsize="21600,21600" path="m,l21600,e" filled="f" fillcolor="this" stroked="t" strokecolor="black" strokeweight="0.6pt">
                  <v:stroke joinstyle="round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73600" behindDoc="1" locked="0" layoutInCell="1" allowOverlap="1" wp14:anchorId="1407F2D3" wp14:editId="0FFB456C">
                <wp:simplePos x="0" y="0"/>
                <wp:positionH relativeFrom="page">
                  <wp:posOffset>914400</wp:posOffset>
                </wp:positionH>
                <wp:positionV relativeFrom="page">
                  <wp:posOffset>7416165</wp:posOffset>
                </wp:positionV>
                <wp:extent cx="5903595" cy="1905"/>
                <wp:effectExtent l="9525" t="5715" r="12700" b="13335"/>
                <wp:wrapNone/>
                <wp:docPr id="7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02920" cy="1440"/>
                          <a:chOff x="0" y="0"/>
                          <a:chExt cx="0" cy="0"/>
                        </a:xfrm>
                      </wpg:grpSpPr>
                      <wps:wsp>
                        <wps:cNvPr id="1658349102" name="Freeform: Shape 1658349102"/>
                        <wps:cNvSpPr/>
                        <wps:spPr>
                          <a:xfrm>
                            <a:off x="0" y="0"/>
                            <a:ext cx="5902920" cy="1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95">
                                <a:moveTo>
                                  <a:pt x="0" y="0"/>
                                </a:moveTo>
                                <a:lnTo>
                                  <a:pt x="9295" y="0"/>
                                </a:lnTo>
                              </a:path>
                            </a:pathLst>
                          </a:custGeom>
                          <a:noFill/>
                          <a:ln w="75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8" o:spid="_x0000_s0007" style="width:466.6pt;height:1.65pt;margin-top:583.95pt;margin-left:1in;mso-position-horizontal-relative:page;mso-position-vertical-relative:page;mso-wrap-distance-bottom:0;mso-wrap-distance-left:0;mso-wrap-distance-right:0;mso-wrap-distance-top:0;position:absolute;z-index:0" coordorigin="0,0" coordsize="21600,21600">
                <v:shape id="_x0000_s100020" style="width:21598;height:16328;position:absolute;v-text-anchor:top" coordsize="21600,21600" path="m,l21600,e" filled="f" fillcolor="this" stroked="t" strokecolor="black" strokeweight="0.6pt">
                  <v:stroke joinstyle="round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72576" behindDoc="1" locked="0" layoutInCell="1" allowOverlap="1" wp14:anchorId="35A2FFA0" wp14:editId="49356A3A">
                <wp:simplePos x="0" y="0"/>
                <wp:positionH relativeFrom="page">
                  <wp:posOffset>914400</wp:posOffset>
                </wp:positionH>
                <wp:positionV relativeFrom="page">
                  <wp:posOffset>7039610</wp:posOffset>
                </wp:positionV>
                <wp:extent cx="5903595" cy="1905"/>
                <wp:effectExtent l="9525" t="10160" r="12700" b="8890"/>
                <wp:wrapNone/>
                <wp:docPr id="8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02920" cy="1440"/>
                          <a:chOff x="0" y="0"/>
                          <a:chExt cx="0" cy="0"/>
                        </a:xfrm>
                      </wpg:grpSpPr>
                      <wps:wsp>
                        <wps:cNvPr id="799111823" name="Freeform: Shape 799111823"/>
                        <wps:cNvSpPr/>
                        <wps:spPr>
                          <a:xfrm>
                            <a:off x="0" y="0"/>
                            <a:ext cx="5902920" cy="1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95">
                                <a:moveTo>
                                  <a:pt x="0" y="0"/>
                                </a:moveTo>
                                <a:lnTo>
                                  <a:pt x="9295" y="0"/>
                                </a:lnTo>
                              </a:path>
                            </a:pathLst>
                          </a:custGeom>
                          <a:noFill/>
                          <a:ln w="75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0" o:spid="_x0000_s0008" style="width:466.6pt;height:1.65pt;margin-top:554.3pt;margin-left:1in;mso-position-horizontal-relative:page;mso-position-vertical-relative:page;mso-wrap-distance-bottom:0;mso-wrap-distance-left:0;mso-wrap-distance-right:0;mso-wrap-distance-top:0;position:absolute;z-index:0" coordorigin="0,0" coordsize="21600,21600">
                <v:shape id="_x0000_s100023" style="width:21598;height:16328;position:absolute;v-text-anchor:top" coordsize="21600,21600" path="m,l21600,e" filled="f" fillcolor="this" stroked="t" strokecolor="black" strokeweight="0.6pt">
                  <v:stroke joinstyle="round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71552" behindDoc="1" locked="0" layoutInCell="1" allowOverlap="1" wp14:anchorId="21390964" wp14:editId="2429FE66">
                <wp:simplePos x="0" y="0"/>
                <wp:positionH relativeFrom="page">
                  <wp:posOffset>914400</wp:posOffset>
                </wp:positionH>
                <wp:positionV relativeFrom="page">
                  <wp:posOffset>6724015</wp:posOffset>
                </wp:positionV>
                <wp:extent cx="5903595" cy="1905"/>
                <wp:effectExtent l="9525" t="8890" r="12700" b="10160"/>
                <wp:wrapNone/>
                <wp:docPr id="9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02920" cy="1440"/>
                          <a:chOff x="0" y="0"/>
                          <a:chExt cx="0" cy="0"/>
                        </a:xfrm>
                      </wpg:grpSpPr>
                      <wps:wsp>
                        <wps:cNvPr id="790691821" name="Freeform: Shape 790691821"/>
                        <wps:cNvSpPr/>
                        <wps:spPr>
                          <a:xfrm>
                            <a:off x="0" y="0"/>
                            <a:ext cx="5902920" cy="1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95">
                                <a:moveTo>
                                  <a:pt x="0" y="0"/>
                                </a:moveTo>
                                <a:lnTo>
                                  <a:pt x="9295" y="0"/>
                                </a:lnTo>
                              </a:path>
                            </a:pathLst>
                          </a:custGeom>
                          <a:noFill/>
                          <a:ln w="75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2" o:spid="_x0000_s0009" style="width:466.6pt;height:1.65pt;margin-top:529.45pt;margin-left:1in;mso-position-horizontal-relative:page;mso-position-vertical-relative:page;mso-wrap-distance-bottom:0;mso-wrap-distance-left:0;mso-wrap-distance-right:0;mso-wrap-distance-top:0;position:absolute;z-index:0" coordorigin="0,0" coordsize="21600,21600">
                <v:shape id="_x0000_s100026" style="width:21598;height:16328;position:absolute;v-text-anchor:top" coordsize="21600,21600" path="m,l21600,e" filled="f" fillcolor="this" stroked="t" strokecolor="black" strokeweight="0.6pt">
                  <v:stroke joinstyle="round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70528" behindDoc="1" locked="0" layoutInCell="1" allowOverlap="1" wp14:anchorId="7A1143F3" wp14:editId="0368CAA0">
                <wp:simplePos x="0" y="0"/>
                <wp:positionH relativeFrom="page">
                  <wp:posOffset>914400</wp:posOffset>
                </wp:positionH>
                <wp:positionV relativeFrom="page">
                  <wp:posOffset>6347460</wp:posOffset>
                </wp:positionV>
                <wp:extent cx="5903595" cy="1905"/>
                <wp:effectExtent l="9525" t="13335" r="12700" b="5715"/>
                <wp:wrapNone/>
                <wp:docPr id="10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02920" cy="1440"/>
                          <a:chOff x="0" y="0"/>
                          <a:chExt cx="0" cy="0"/>
                        </a:xfrm>
                      </wpg:grpSpPr>
                      <wps:wsp>
                        <wps:cNvPr id="1880911296" name="Freeform: Shape 1880911296"/>
                        <wps:cNvSpPr/>
                        <wps:spPr>
                          <a:xfrm>
                            <a:off x="0" y="0"/>
                            <a:ext cx="5902920" cy="1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95">
                                <a:moveTo>
                                  <a:pt x="0" y="0"/>
                                </a:moveTo>
                                <a:lnTo>
                                  <a:pt x="9295" y="0"/>
                                </a:lnTo>
                              </a:path>
                            </a:pathLst>
                          </a:custGeom>
                          <a:noFill/>
                          <a:ln w="75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4" o:spid="_x0000_s0010" style="width:466.6pt;height:1.65pt;margin-top:499.8pt;margin-left:1in;mso-position-horizontal-relative:page;mso-position-vertical-relative:page;mso-wrap-distance-bottom:0;mso-wrap-distance-left:0;mso-wrap-distance-right:0;mso-wrap-distance-top:0;position:absolute;z-index:0" coordorigin="0,0" coordsize="21600,21600">
                <v:shape id="_x0000_s100029" style="width:21598;height:16328;position:absolute;v-text-anchor:top" coordsize="21600,21600" path="m,l21600,e" filled="f" fillcolor="this" stroked="t" strokecolor="black" strokeweight="0.6pt">
                  <v:stroke joinstyle="round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69504" behindDoc="1" locked="0" layoutInCell="1" allowOverlap="1" wp14:anchorId="66320DA7" wp14:editId="29429BFB">
                <wp:simplePos x="0" y="0"/>
                <wp:positionH relativeFrom="page">
                  <wp:posOffset>914400</wp:posOffset>
                </wp:positionH>
                <wp:positionV relativeFrom="page">
                  <wp:posOffset>5970905</wp:posOffset>
                </wp:positionV>
                <wp:extent cx="5903595" cy="1905"/>
                <wp:effectExtent l="9525" t="8255" r="12700" b="10795"/>
                <wp:wrapNone/>
                <wp:docPr id="11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02920" cy="1440"/>
                          <a:chOff x="0" y="0"/>
                          <a:chExt cx="0" cy="0"/>
                        </a:xfrm>
                      </wpg:grpSpPr>
                      <wps:wsp>
                        <wps:cNvPr id="1969455684" name="Freeform: Shape 1969455684"/>
                        <wps:cNvSpPr/>
                        <wps:spPr>
                          <a:xfrm>
                            <a:off x="0" y="0"/>
                            <a:ext cx="5902920" cy="1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95">
                                <a:moveTo>
                                  <a:pt x="0" y="0"/>
                                </a:moveTo>
                                <a:lnTo>
                                  <a:pt x="9295" y="0"/>
                                </a:lnTo>
                              </a:path>
                            </a:pathLst>
                          </a:custGeom>
                          <a:noFill/>
                          <a:ln w="75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6" o:spid="_x0000_s0011" style="width:466.6pt;height:1.65pt;margin-top:470.15pt;margin-left:1in;mso-position-horizontal-relative:page;mso-position-vertical-relative:page;mso-wrap-distance-bottom:0;mso-wrap-distance-left:0;mso-wrap-distance-right:0;mso-wrap-distance-top:0;position:absolute;z-index:0" coordorigin="0,0" coordsize="21600,21600">
                <v:shape id="_x0000_s100032" style="width:21598;height:16328;position:absolute;v-text-anchor:top" coordsize="21600,21600" path="m,l21600,e" filled="f" fillcolor="this" stroked="t" strokecolor="black" strokeweight="0.6pt">
                  <v:stroke joinstyle="round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60288" behindDoc="1" locked="0" layoutInCell="1" allowOverlap="1" wp14:anchorId="7B66BDA1" wp14:editId="2F85B456">
                <wp:simplePos x="0" y="0"/>
                <wp:positionH relativeFrom="page">
                  <wp:posOffset>914400</wp:posOffset>
                </wp:positionH>
                <wp:positionV relativeFrom="paragraph">
                  <wp:posOffset>1550035</wp:posOffset>
                </wp:positionV>
                <wp:extent cx="5903595" cy="1905"/>
                <wp:effectExtent l="9525" t="11430" r="12700" b="7620"/>
                <wp:wrapNone/>
                <wp:docPr id="12" name="Group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02920" cy="1440"/>
                          <a:chOff x="0" y="0"/>
                          <a:chExt cx="0" cy="0"/>
                        </a:xfrm>
                      </wpg:grpSpPr>
                      <wps:wsp>
                        <wps:cNvPr id="1588454948" name="Freeform: Shape 1588454948"/>
                        <wps:cNvSpPr/>
                        <wps:spPr>
                          <a:xfrm>
                            <a:off x="0" y="0"/>
                            <a:ext cx="5902920" cy="1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95">
                                <a:moveTo>
                                  <a:pt x="0" y="0"/>
                                </a:moveTo>
                                <a:lnTo>
                                  <a:pt x="9295" y="0"/>
                                </a:lnTo>
                              </a:path>
                            </a:pathLst>
                          </a:custGeom>
                          <a:noFill/>
                          <a:ln w="75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4" o:spid="_x0000_s0012" style="width:466.6pt;height:1.65pt;margin-top:122.05pt;margin-left:1in;mso-position-horizontal-relative:page;mso-wrap-distance-bottom:0;mso-wrap-distance-left:0;mso-wrap-distance-right:0;mso-wrap-distance-top:0;position:absolute;z-index:0" coordorigin="0,0" coordsize="21600,21600">
                <v:shape id="_x0000_s100035" style="width:21598;height:16328;position:absolute;v-text-anchor:top" coordsize="21600,21600" path="m,l21600,e" filled="f" fillcolor="this" stroked="t" strokecolor="black" strokeweight="0.6pt">
                  <v:stroke joinstyle="round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67456" behindDoc="1" locked="0" layoutInCell="1" allowOverlap="1" wp14:anchorId="376421FB" wp14:editId="177872C0">
                <wp:simplePos x="0" y="0"/>
                <wp:positionH relativeFrom="page">
                  <wp:posOffset>914400</wp:posOffset>
                </wp:positionH>
                <wp:positionV relativeFrom="paragraph">
                  <wp:posOffset>4186555</wp:posOffset>
                </wp:positionV>
                <wp:extent cx="5903595" cy="1905"/>
                <wp:effectExtent l="9525" t="9525" r="12700" b="9525"/>
                <wp:wrapNone/>
                <wp:docPr id="13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02920" cy="1440"/>
                          <a:chOff x="0" y="0"/>
                          <a:chExt cx="0" cy="0"/>
                        </a:xfrm>
                      </wpg:grpSpPr>
                      <wps:wsp>
                        <wps:cNvPr id="1721900848" name="Freeform: Shape 1721900848"/>
                        <wps:cNvSpPr/>
                        <wps:spPr>
                          <a:xfrm>
                            <a:off x="0" y="0"/>
                            <a:ext cx="5902920" cy="1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95">
                                <a:moveTo>
                                  <a:pt x="0" y="0"/>
                                </a:moveTo>
                                <a:lnTo>
                                  <a:pt x="9295" y="0"/>
                                </a:lnTo>
                              </a:path>
                            </a:pathLst>
                          </a:custGeom>
                          <a:noFill/>
                          <a:ln w="75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0" o:spid="_x0000_s0013" style="width:466.6pt;height:1.65pt;margin-top:329.65pt;margin-left:1in;mso-position-horizontal-relative:page;mso-wrap-distance-bottom:0;mso-wrap-distance-left:0;mso-wrap-distance-right:0;mso-wrap-distance-top:0;position:absolute;z-index:0" coordorigin="0,0" coordsize="21600,21600">
                <v:shape id="_x0000_s100038" style="width:21598;height:16328;position:absolute;v-text-anchor:top" coordsize="21600,21600" path="m,l21600,e" filled="f" fillcolor="this" stroked="t" strokecolor="black" strokeweight="0.6pt">
                  <v:stroke joinstyle="round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66432" behindDoc="1" locked="0" layoutInCell="1" allowOverlap="1" wp14:anchorId="02D6FE0E" wp14:editId="0CDD0B72">
                <wp:simplePos x="0" y="0"/>
                <wp:positionH relativeFrom="page">
                  <wp:posOffset>914400</wp:posOffset>
                </wp:positionH>
                <wp:positionV relativeFrom="paragraph">
                  <wp:posOffset>3810000</wp:posOffset>
                </wp:positionV>
                <wp:extent cx="5903595" cy="1905"/>
                <wp:effectExtent l="9525" t="13970" r="12700" b="5080"/>
                <wp:wrapNone/>
                <wp:docPr id="14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02920" cy="1440"/>
                          <a:chOff x="0" y="0"/>
                          <a:chExt cx="0" cy="0"/>
                        </a:xfrm>
                      </wpg:grpSpPr>
                      <wps:wsp>
                        <wps:cNvPr id="1637412292" name="Freeform: Shape 1637412292"/>
                        <wps:cNvSpPr/>
                        <wps:spPr>
                          <a:xfrm>
                            <a:off x="0" y="0"/>
                            <a:ext cx="5902920" cy="1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95">
                                <a:moveTo>
                                  <a:pt x="0" y="0"/>
                                </a:moveTo>
                                <a:lnTo>
                                  <a:pt x="9295" y="0"/>
                                </a:lnTo>
                              </a:path>
                            </a:pathLst>
                          </a:custGeom>
                          <a:noFill/>
                          <a:ln w="75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2" o:spid="_x0000_s0014" style="width:466.6pt;height:1.65pt;margin-top:300pt;margin-left:1in;mso-position-horizontal-relative:page;mso-wrap-distance-bottom:0;mso-wrap-distance-left:0;mso-wrap-distance-right:0;mso-wrap-distance-top:0;position:absolute;z-index:0" coordorigin="0,0" coordsize="21600,21600">
                <v:shape id="_x0000_s100041" style="width:21598;height:16328;position:absolute;v-text-anchor:top" coordsize="21600,21600" path="m,l21600,e" filled="f" fillcolor="this" stroked="t" strokecolor="black" strokeweight="0.6pt">
                  <v:stroke joinstyle="round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65408" behindDoc="1" locked="0" layoutInCell="1" allowOverlap="1" wp14:anchorId="170CDC47" wp14:editId="636B3B51">
                <wp:simplePos x="0" y="0"/>
                <wp:positionH relativeFrom="page">
                  <wp:posOffset>914400</wp:posOffset>
                </wp:positionH>
                <wp:positionV relativeFrom="paragraph">
                  <wp:posOffset>3433445</wp:posOffset>
                </wp:positionV>
                <wp:extent cx="5903595" cy="1905"/>
                <wp:effectExtent l="9525" t="8890" r="12700" b="10160"/>
                <wp:wrapNone/>
                <wp:docPr id="15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02920" cy="1440"/>
                          <a:chOff x="0" y="0"/>
                          <a:chExt cx="0" cy="0"/>
                        </a:xfrm>
                      </wpg:grpSpPr>
                      <wps:wsp>
                        <wps:cNvPr id="848501397" name="Freeform: Shape 848501397"/>
                        <wps:cNvSpPr/>
                        <wps:spPr>
                          <a:xfrm>
                            <a:off x="0" y="0"/>
                            <a:ext cx="5902920" cy="1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95">
                                <a:moveTo>
                                  <a:pt x="0" y="0"/>
                                </a:moveTo>
                                <a:lnTo>
                                  <a:pt x="9295" y="0"/>
                                </a:lnTo>
                              </a:path>
                            </a:pathLst>
                          </a:custGeom>
                          <a:noFill/>
                          <a:ln w="75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4" o:spid="_x0000_s0015" style="width:466.6pt;height:1.65pt;margin-top:270.35pt;margin-left:1in;mso-position-horizontal-relative:page;mso-wrap-distance-bottom:0;mso-wrap-distance-left:0;mso-wrap-distance-right:0;mso-wrap-distance-top:0;position:absolute;z-index:0" coordorigin="0,0" coordsize="21600,21600">
                <v:shape id="_x0000_s100044" style="width:21598;height:16328;position:absolute;v-text-anchor:top" coordsize="21600,21600" path="m,l21600,e" filled="f" fillcolor="this" stroked="t" strokecolor="black" strokeweight="0.6pt">
                  <v:stroke joinstyle="round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64384" behindDoc="1" locked="0" layoutInCell="1" allowOverlap="1" wp14:anchorId="23CF7179" wp14:editId="6841056C">
                <wp:simplePos x="0" y="0"/>
                <wp:positionH relativeFrom="page">
                  <wp:posOffset>914400</wp:posOffset>
                </wp:positionH>
                <wp:positionV relativeFrom="paragraph">
                  <wp:posOffset>3056255</wp:posOffset>
                </wp:positionV>
                <wp:extent cx="5903595" cy="1905"/>
                <wp:effectExtent l="9525" t="12700" r="12700" b="6350"/>
                <wp:wrapNone/>
                <wp:docPr id="1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02920" cy="1440"/>
                          <a:chOff x="0" y="0"/>
                          <a:chExt cx="0" cy="0"/>
                        </a:xfrm>
                      </wpg:grpSpPr>
                      <wps:wsp>
                        <wps:cNvPr id="861977895" name="Freeform: Shape 861977895"/>
                        <wps:cNvSpPr/>
                        <wps:spPr>
                          <a:xfrm>
                            <a:off x="0" y="0"/>
                            <a:ext cx="5902920" cy="1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95">
                                <a:moveTo>
                                  <a:pt x="0" y="0"/>
                                </a:moveTo>
                                <a:lnTo>
                                  <a:pt x="9295" y="0"/>
                                </a:lnTo>
                              </a:path>
                            </a:pathLst>
                          </a:custGeom>
                          <a:noFill/>
                          <a:ln w="75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6" o:spid="_x0000_s0016" style="width:466.6pt;height:1.65pt;margin-top:240.65pt;margin-left:1in;mso-position-horizontal-relative:page;mso-wrap-distance-bottom:0;mso-wrap-distance-left:0;mso-wrap-distance-right:0;mso-wrap-distance-top:0;position:absolute;z-index:0" coordorigin="0,0" coordsize="21600,21600">
                <v:shape id="_x0000_s100047" style="width:21598;height:16328;position:absolute;v-text-anchor:top" coordsize="21600,21600" path="m,l21600,e" filled="f" fillcolor="this" stroked="t" strokecolor="black" strokeweight="0.6pt">
                  <v:stroke joinstyle="round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63360" behindDoc="1" locked="0" layoutInCell="1" allowOverlap="1" wp14:anchorId="2179F19A" wp14:editId="5E3673F7">
                <wp:simplePos x="0" y="0"/>
                <wp:positionH relativeFrom="page">
                  <wp:posOffset>914400</wp:posOffset>
                </wp:positionH>
                <wp:positionV relativeFrom="paragraph">
                  <wp:posOffset>2679700</wp:posOffset>
                </wp:positionV>
                <wp:extent cx="5903595" cy="1905"/>
                <wp:effectExtent l="9525" t="7620" r="12700" b="11430"/>
                <wp:wrapNone/>
                <wp:docPr id="17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02920" cy="1440"/>
                          <a:chOff x="0" y="0"/>
                          <a:chExt cx="0" cy="0"/>
                        </a:xfrm>
                      </wpg:grpSpPr>
                      <wps:wsp>
                        <wps:cNvPr id="676783445" name="Freeform: Shape 676783445"/>
                        <wps:cNvSpPr/>
                        <wps:spPr>
                          <a:xfrm>
                            <a:off x="0" y="0"/>
                            <a:ext cx="5902920" cy="1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95">
                                <a:moveTo>
                                  <a:pt x="0" y="0"/>
                                </a:moveTo>
                                <a:lnTo>
                                  <a:pt x="9295" y="0"/>
                                </a:lnTo>
                              </a:path>
                            </a:pathLst>
                          </a:custGeom>
                          <a:noFill/>
                          <a:ln w="75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8" o:spid="_x0000_s0017" style="width:466.6pt;height:1.65pt;margin-top:211pt;margin-left:1in;mso-position-horizontal-relative:page;mso-wrap-distance-bottom:0;mso-wrap-distance-left:0;mso-wrap-distance-right:0;mso-wrap-distance-top:0;position:absolute;z-index:0" coordorigin="0,0" coordsize="21600,21600">
                <v:shape id="_x0000_s100050" style="width:21598;height:16328;position:absolute;v-text-anchor:top" coordsize="21600,21600" path="m,l21600,e" filled="f" fillcolor="this" stroked="t" strokecolor="black" strokeweight="0.6pt">
                  <v:stroke joinstyle="round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62336" behindDoc="1" locked="0" layoutInCell="1" allowOverlap="1" wp14:anchorId="6A0BAE75" wp14:editId="5D30B5A3">
                <wp:simplePos x="0" y="0"/>
                <wp:positionH relativeFrom="page">
                  <wp:posOffset>914400</wp:posOffset>
                </wp:positionH>
                <wp:positionV relativeFrom="paragraph">
                  <wp:posOffset>2303145</wp:posOffset>
                </wp:positionV>
                <wp:extent cx="5903595" cy="1905"/>
                <wp:effectExtent l="9525" t="12065" r="12700" b="6985"/>
                <wp:wrapNone/>
                <wp:docPr id="18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02920" cy="1440"/>
                          <a:chOff x="0" y="0"/>
                          <a:chExt cx="0" cy="0"/>
                        </a:xfrm>
                      </wpg:grpSpPr>
                      <wps:wsp>
                        <wps:cNvPr id="461217816" name="Freeform: Shape 461217816"/>
                        <wps:cNvSpPr/>
                        <wps:spPr>
                          <a:xfrm>
                            <a:off x="0" y="0"/>
                            <a:ext cx="5902920" cy="1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95">
                                <a:moveTo>
                                  <a:pt x="0" y="0"/>
                                </a:moveTo>
                                <a:lnTo>
                                  <a:pt x="9295" y="0"/>
                                </a:lnTo>
                              </a:path>
                            </a:pathLst>
                          </a:custGeom>
                          <a:noFill/>
                          <a:ln w="75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0" o:spid="_x0000_s0018" style="width:466.6pt;height:1.65pt;margin-top:181.35pt;margin-left:1in;mso-position-horizontal-relative:page;mso-wrap-distance-bottom:0;mso-wrap-distance-left:0;mso-wrap-distance-right:0;mso-wrap-distance-top:0;position:absolute;z-index:0" coordorigin="0,0" coordsize="21600,21600">
                <v:shape id="_x0000_s100053" style="width:21598;height:16328;position:absolute;v-text-anchor:top" coordsize="21600,21600" path="m,l21600,e" filled="f" fillcolor="this" stroked="t" strokecolor="black" strokeweight="0.6pt">
                  <v:stroke joinstyle="round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61312" behindDoc="1" locked="0" layoutInCell="1" allowOverlap="1" wp14:anchorId="30B52713" wp14:editId="30A8DD38">
                <wp:simplePos x="0" y="0"/>
                <wp:positionH relativeFrom="page">
                  <wp:posOffset>914400</wp:posOffset>
                </wp:positionH>
                <wp:positionV relativeFrom="paragraph">
                  <wp:posOffset>1926590</wp:posOffset>
                </wp:positionV>
                <wp:extent cx="5903595" cy="1905"/>
                <wp:effectExtent l="9525" t="6985" r="12700" b="12065"/>
                <wp:wrapNone/>
                <wp:docPr id="19" name="Group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02920" cy="1440"/>
                          <a:chOff x="0" y="0"/>
                          <a:chExt cx="0" cy="0"/>
                        </a:xfrm>
                      </wpg:grpSpPr>
                      <wps:wsp>
                        <wps:cNvPr id="1581615415" name="Freeform: Shape 1581615415"/>
                        <wps:cNvSpPr/>
                        <wps:spPr>
                          <a:xfrm>
                            <a:off x="0" y="0"/>
                            <a:ext cx="5902920" cy="1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95">
                                <a:moveTo>
                                  <a:pt x="0" y="0"/>
                                </a:moveTo>
                                <a:lnTo>
                                  <a:pt x="9295" y="0"/>
                                </a:lnTo>
                              </a:path>
                            </a:pathLst>
                          </a:custGeom>
                          <a:noFill/>
                          <a:ln w="75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2" o:spid="_x0000_s0019" style="width:466.6pt;height:1.65pt;margin-top:151.7pt;margin-left:1in;mso-position-horizontal-relative:page;mso-wrap-distance-bottom:0;mso-wrap-distance-left:0;mso-wrap-distance-right:0;mso-wrap-distance-top:0;position:absolute;z-index:0" coordorigin="0,0" coordsize="21600,21600">
                <v:shape id="_x0000_s100056" style="width:21598;height:16328;position:absolute;v-text-anchor:top" coordsize="21600,21600" path="m,l21600,e" filled="f" fillcolor="this" stroked="t" strokecolor="black" strokeweight="0.6pt">
                  <v:stroke joinstyle="round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sz w:val="22"/>
          <w:szCs w:val="22"/>
        </w:rPr>
        <w:t xml:space="preserve">DATE: </w:t>
      </w:r>
      <w:r>
        <w:rPr>
          <w:rFonts w:ascii="Calibri" w:eastAsia="Calibri" w:hAnsi="Calibri" w:cs="Calibri"/>
          <w:sz w:val="22"/>
          <w:szCs w:val="22"/>
          <w:u w:val="single" w:color="000000"/>
        </w:rPr>
        <w:t xml:space="preserve"> </w:t>
      </w:r>
      <w:r>
        <w:rPr>
          <w:rFonts w:ascii="Calibri" w:eastAsia="Calibri" w:hAnsi="Calibri" w:cs="Calibri"/>
          <w:sz w:val="22"/>
          <w:szCs w:val="22"/>
          <w:u w:val="single" w:color="000000"/>
        </w:rPr>
        <w:tab/>
      </w:r>
    </w:p>
    <w:sectPr w:rsidR="00735F27">
      <w:pgSz w:w="12240" w:h="15840"/>
      <w:pgMar w:top="480" w:right="1160" w:bottom="280" w:left="1340" w:header="0" w:footer="0" w:gutter="0"/>
      <w:cols w:num="2" w:space="720" w:equalWidth="0">
        <w:col w:w="3313" w:space="2392"/>
        <w:col w:w="4034"/>
      </w:cols>
      <w:formProt w:val="0"/>
      <w:docGrid w:linePitch="10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F27"/>
    <w:rsid w:val="000D3843"/>
    <w:rsid w:val="002F7E18"/>
    <w:rsid w:val="003B6170"/>
    <w:rsid w:val="00735F27"/>
    <w:rsid w:val="009D688E"/>
    <w:rsid w:val="00E3653E"/>
    <w:rsid w:val="00EE5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9CEE4"/>
  <w15:docId w15:val="{0961E54D-E802-4B63-A0C1-3E73114A8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left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left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left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left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left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left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left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left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left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1B3490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qFormat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242</Words>
  <Characters>1384</Characters>
  <Application>Microsoft Office Word</Application>
  <DocSecurity>0</DocSecurity>
  <Lines>11</Lines>
  <Paragraphs>3</Paragraphs>
  <ScaleCrop>false</ScaleCrop>
  <Company>Microsoft</Company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Hannah Brenner</dc:creator>
  <cp:lastModifiedBy>Tax Advocate Group</cp:lastModifiedBy>
  <cp:revision>10</cp:revision>
  <dcterms:created xsi:type="dcterms:W3CDTF">2021-02-12T20:47:00Z</dcterms:created>
  <dcterms:modified xsi:type="dcterms:W3CDTF">2025-05-19T18:33:00Z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